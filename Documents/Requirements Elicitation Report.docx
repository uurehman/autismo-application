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4A2688" w:rsidP="004E1AED">
      <w:pPr>
        <w:pStyle w:val="Title"/>
      </w:pPr>
      <w:r>
        <w:t>Requirements Elicitation report</w:t>
      </w:r>
      <w:bookmarkStart w:id="0" w:name="_GoBack"/>
      <w:bookmarkEnd w:id="0"/>
    </w:p>
    <w:p w:rsidR="00C82346" w:rsidRDefault="00AC302C" w:rsidP="00C82346">
      <w:pPr>
        <w:pStyle w:val="Title"/>
      </w:pPr>
      <w:r>
        <w:t>Autismo Application</w:t>
      </w:r>
    </w:p>
    <w:p w:rsidR="00C82346" w:rsidRPr="00C82346" w:rsidRDefault="00C82346" w:rsidP="00C82346">
      <w:r>
        <w:tab/>
        <w:t>We tried to contact more than 25 specialists and therapi</w:t>
      </w:r>
      <w:r w:rsidR="005D3A7D">
        <w:t>sts in Twin cities 3 out of them responded and agreed to guide us in elicitation process. Details of each meeting are mentioned.</w:t>
      </w:r>
    </w:p>
    <w:p w:rsidR="004A2688" w:rsidRDefault="004A2688">
      <w:pPr>
        <w:pStyle w:val="Heading1"/>
      </w:pPr>
      <w:r>
        <w:t>Elicitation Resources</w:t>
      </w:r>
    </w:p>
    <w:p w:rsidR="004A2688" w:rsidRDefault="004A2688" w:rsidP="004A2688">
      <w:pPr>
        <w:pStyle w:val="Heading2"/>
        <w:numPr>
          <w:ilvl w:val="0"/>
          <w:numId w:val="19"/>
        </w:numPr>
      </w:pPr>
      <w:r>
        <w:t>Dr. Bashir H. SHah</w:t>
      </w:r>
    </w:p>
    <w:p w:rsidR="003E5394" w:rsidRDefault="003E5394" w:rsidP="003E5394">
      <w:pPr>
        <w:ind w:left="720"/>
      </w:pPr>
      <w:r>
        <w:t>MSc. PMDCP. PhD (Clinical Psychology)</w:t>
      </w:r>
    </w:p>
    <w:p w:rsidR="003E5394" w:rsidRDefault="003E5394" w:rsidP="003E5394">
      <w:pPr>
        <w:ind w:left="720"/>
      </w:pPr>
      <w:r>
        <w:t>Clinical Psychologist &amp; Psychotherapist.</w:t>
      </w:r>
    </w:p>
    <w:p w:rsidR="00B90C75" w:rsidRDefault="003E5394" w:rsidP="003E5394">
      <w:pPr>
        <w:ind w:left="720"/>
      </w:pPr>
      <w:r>
        <w:t xml:space="preserve">Dr. Bashir H. Shah is Clinical Psychologist &amp; Psychotherapist, who has been trained in Psycho-Analytical Oriented Psychotherapy for Adults and Children. He worked for UNICEF, UNDCP, IPP, Karachi, Institute of Psychology, and Islamabad. </w:t>
      </w:r>
    </w:p>
    <w:p w:rsidR="003E5394" w:rsidRDefault="003E5394" w:rsidP="003E5394">
      <w:pPr>
        <w:ind w:left="720"/>
      </w:pPr>
      <w:r>
        <w:t>He is providing following Services.</w:t>
      </w:r>
    </w:p>
    <w:p w:rsidR="00B90C75" w:rsidRDefault="003E5394" w:rsidP="00B90C75">
      <w:pPr>
        <w:pStyle w:val="ListParagraph"/>
        <w:numPr>
          <w:ilvl w:val="0"/>
          <w:numId w:val="25"/>
        </w:numPr>
      </w:pPr>
      <w:r>
        <w:t>Psychological Assessment &amp; Psycho</w:t>
      </w:r>
      <w:r w:rsidR="00B90C75">
        <w:t>therapy for Adult and Children.</w:t>
      </w:r>
    </w:p>
    <w:p w:rsidR="00B90C75" w:rsidRDefault="003E5394" w:rsidP="00B90C75">
      <w:pPr>
        <w:pStyle w:val="ListParagraph"/>
        <w:numPr>
          <w:ilvl w:val="0"/>
          <w:numId w:val="25"/>
        </w:numPr>
      </w:pPr>
      <w:r>
        <w:t>Marital / Couple Therapy.</w:t>
      </w:r>
    </w:p>
    <w:p w:rsidR="003E5394" w:rsidRDefault="003E5394" w:rsidP="00B90C75">
      <w:pPr>
        <w:pStyle w:val="ListParagraph"/>
        <w:numPr>
          <w:ilvl w:val="0"/>
          <w:numId w:val="25"/>
        </w:numPr>
      </w:pPr>
      <w:r>
        <w:t>Remedial Education and Speech Therapy for Autistic Children</w:t>
      </w:r>
    </w:p>
    <w:p w:rsidR="00B90C75" w:rsidRDefault="00B90C75" w:rsidP="004A2688">
      <w:pPr>
        <w:ind w:left="720"/>
      </w:pPr>
    </w:p>
    <w:p w:rsidR="004A2688" w:rsidRDefault="008C13F9" w:rsidP="004A2688">
      <w:pPr>
        <w:ind w:left="720"/>
      </w:pPr>
      <w:r>
        <w:t>Address:</w:t>
      </w:r>
      <w:r>
        <w:tab/>
      </w:r>
      <w:r>
        <w:tab/>
      </w:r>
      <w:r>
        <w:tab/>
      </w:r>
      <w:r>
        <w:tab/>
      </w:r>
      <w:proofErr w:type="spellStart"/>
      <w:r w:rsidR="004A2688">
        <w:t>Medicure</w:t>
      </w:r>
      <w:proofErr w:type="spellEnd"/>
      <w:r w:rsidR="004A2688">
        <w:t xml:space="preserve"> Hospital, E-11 </w:t>
      </w:r>
      <w:proofErr w:type="spellStart"/>
      <w:r w:rsidR="004A2688">
        <w:t>Markaz</w:t>
      </w:r>
      <w:proofErr w:type="spellEnd"/>
      <w:r w:rsidR="004A2688">
        <w:t>, Islamabad.</w:t>
      </w:r>
    </w:p>
    <w:p w:rsidR="004A2688" w:rsidRDefault="004A2688" w:rsidP="004A2688">
      <w:pPr>
        <w:ind w:left="720"/>
      </w:pPr>
      <w:r>
        <w:t>Phone Number:</w:t>
      </w:r>
      <w:r>
        <w:tab/>
      </w:r>
      <w:r>
        <w:tab/>
      </w:r>
      <w:r>
        <w:tab/>
        <w:t>+92-333-5525 979</w:t>
      </w:r>
    </w:p>
    <w:p w:rsidR="00B90C75" w:rsidRDefault="00B90C75" w:rsidP="004A2688">
      <w:pPr>
        <w:ind w:left="720"/>
      </w:pPr>
    </w:p>
    <w:p w:rsidR="004A2688" w:rsidRDefault="004A2688" w:rsidP="00703F73">
      <w:pPr>
        <w:pStyle w:val="Heading3"/>
        <w:ind w:firstLine="720"/>
      </w:pPr>
      <w:r>
        <w:t>Meetings</w:t>
      </w:r>
    </w:p>
    <w:p w:rsidR="008C13F9" w:rsidRDefault="004A2688" w:rsidP="008C13F9">
      <w:pPr>
        <w:pStyle w:val="ListParagraph"/>
        <w:numPr>
          <w:ilvl w:val="0"/>
          <w:numId w:val="21"/>
        </w:numPr>
      </w:pPr>
      <w:r>
        <w:lastRenderedPageBreak/>
        <w:t>National Institute of Special Education (NISE), I-8, ISB</w:t>
      </w:r>
      <w:r w:rsidR="008C13F9">
        <w:t xml:space="preserve"> - [</w:t>
      </w:r>
      <w:r w:rsidR="00792C78">
        <w:rPr>
          <w:noProof/>
        </w:rPr>
        <w:t>January 1, 2018</w:t>
      </w:r>
      <w:r w:rsidR="008C13F9">
        <w:t xml:space="preserve"> 1:00 PM – 3:00 PM]</w:t>
      </w:r>
    </w:p>
    <w:p w:rsidR="008C13F9" w:rsidRDefault="008C13F9" w:rsidP="008C13F9">
      <w:pPr>
        <w:pStyle w:val="ListParagraph"/>
        <w:numPr>
          <w:ilvl w:val="0"/>
          <w:numId w:val="21"/>
        </w:numPr>
      </w:pPr>
      <w:proofErr w:type="spellStart"/>
      <w:r>
        <w:t>Medicure</w:t>
      </w:r>
      <w:proofErr w:type="spellEnd"/>
      <w:r>
        <w:t xml:space="preserve"> Hospital, E-11 </w:t>
      </w:r>
      <w:proofErr w:type="spellStart"/>
      <w:r>
        <w:t>Markaz</w:t>
      </w:r>
      <w:proofErr w:type="spellEnd"/>
      <w:r>
        <w:t xml:space="preserve"> - [</w:t>
      </w:r>
      <w:r w:rsidR="00792C78">
        <w:rPr>
          <w:noProof/>
        </w:rPr>
        <w:t xml:space="preserve">January </w:t>
      </w:r>
      <w:r w:rsidR="00792C78">
        <w:rPr>
          <w:noProof/>
        </w:rPr>
        <w:t>4</w:t>
      </w:r>
      <w:r w:rsidR="00792C78">
        <w:rPr>
          <w:noProof/>
        </w:rPr>
        <w:t>, 201</w:t>
      </w:r>
      <w:r w:rsidR="00792C78">
        <w:rPr>
          <w:noProof/>
        </w:rPr>
        <w:t xml:space="preserve">8 </w:t>
      </w:r>
      <w:r w:rsidR="00792C78">
        <w:fldChar w:fldCharType="begin"/>
      </w:r>
      <w:r w:rsidR="00792C78">
        <w:instrText xml:space="preserve"> DATE \@ "MMMM d, yyyy" </w:instrText>
      </w:r>
      <w:r w:rsidR="00792C78">
        <w:fldChar w:fldCharType="separate"/>
      </w:r>
      <w:r w:rsidR="00792C78">
        <w:fldChar w:fldCharType="end"/>
      </w:r>
      <w:r>
        <w:t>2:00 PM –</w:t>
      </w:r>
      <w:r w:rsidR="00792C78">
        <w:t xml:space="preserve"> </w:t>
      </w:r>
      <w:r>
        <w:t>3:00 PM – 5:00 PM]</w:t>
      </w:r>
    </w:p>
    <w:p w:rsidR="00703F73" w:rsidRDefault="00703F73" w:rsidP="00703F73">
      <w:pPr>
        <w:pStyle w:val="Heading3"/>
        <w:ind w:firstLine="720"/>
      </w:pPr>
      <w:r>
        <w:t>Advices</w:t>
      </w:r>
    </w:p>
    <w:p w:rsidR="00AC302C" w:rsidRDefault="00AC302C" w:rsidP="00703F73">
      <w:pPr>
        <w:pStyle w:val="ListParagraph"/>
        <w:numPr>
          <w:ilvl w:val="0"/>
          <w:numId w:val="24"/>
        </w:numPr>
      </w:pPr>
      <w:r>
        <w:t>Make the application in Urdu.</w:t>
      </w:r>
    </w:p>
    <w:p w:rsidR="00703F73" w:rsidRDefault="00703F73" w:rsidP="00703F73">
      <w:pPr>
        <w:pStyle w:val="ListParagraph"/>
        <w:numPr>
          <w:ilvl w:val="0"/>
          <w:numId w:val="24"/>
        </w:numPr>
      </w:pPr>
      <w:r>
        <w:t>Study more about ASD</w:t>
      </w:r>
    </w:p>
    <w:p w:rsidR="00703F73" w:rsidRDefault="00AC302C" w:rsidP="00703F73">
      <w:pPr>
        <w:pStyle w:val="ListParagraph"/>
        <w:numPr>
          <w:ilvl w:val="0"/>
          <w:numId w:val="24"/>
        </w:numPr>
      </w:pPr>
      <w:r>
        <w:t xml:space="preserve">Told a lot about the </w:t>
      </w:r>
      <w:proofErr w:type="gramStart"/>
      <w:r>
        <w:t>psyche  of</w:t>
      </w:r>
      <w:proofErr w:type="gramEnd"/>
      <w:r>
        <w:t xml:space="preserve"> Autistic children.</w:t>
      </w:r>
    </w:p>
    <w:p w:rsidR="00703F73" w:rsidRPr="00703F73" w:rsidRDefault="00703F73" w:rsidP="00703F73">
      <w:pPr>
        <w:ind w:left="720" w:firstLine="720"/>
      </w:pPr>
    </w:p>
    <w:p w:rsidR="008C13F9" w:rsidRDefault="008C13F9" w:rsidP="008C13F9">
      <w:pPr>
        <w:pStyle w:val="Heading2"/>
        <w:numPr>
          <w:ilvl w:val="0"/>
          <w:numId w:val="19"/>
        </w:numPr>
      </w:pPr>
      <w:r>
        <w:t>Dr. Faiza Badar</w:t>
      </w:r>
    </w:p>
    <w:p w:rsidR="008C13F9" w:rsidRDefault="008C13F9" w:rsidP="008C13F9">
      <w:pPr>
        <w:ind w:left="720"/>
      </w:pPr>
      <w:r>
        <w:t>Speech Pathologist – Associate Allied Health Officer</w:t>
      </w:r>
    </w:p>
    <w:p w:rsidR="008C13F9" w:rsidRDefault="00433E55" w:rsidP="00433E55">
      <w:pPr>
        <w:ind w:left="2880" w:hanging="2160"/>
      </w:pPr>
      <w:r>
        <w:t>Address:</w:t>
      </w:r>
      <w:r>
        <w:tab/>
        <w:t xml:space="preserve">Rehabilitation Center - </w:t>
      </w:r>
      <w:proofErr w:type="spellStart"/>
      <w:r w:rsidR="008C13F9">
        <w:t>Shifa</w:t>
      </w:r>
      <w:proofErr w:type="spellEnd"/>
      <w:r w:rsidR="008C13F9">
        <w:t xml:space="preserve"> International Hospital, H-8/4, Islamabad</w:t>
      </w:r>
    </w:p>
    <w:p w:rsidR="008C13F9" w:rsidRDefault="008C13F9" w:rsidP="008C13F9">
      <w:pPr>
        <w:ind w:left="720"/>
      </w:pPr>
      <w:r>
        <w:t>Phone Number:</w:t>
      </w:r>
      <w:r>
        <w:tab/>
        <w:t>+92-51-8463 436, +92-333-5536 622</w:t>
      </w:r>
    </w:p>
    <w:p w:rsidR="00433E55" w:rsidRDefault="00433E55" w:rsidP="00703F73">
      <w:pPr>
        <w:pStyle w:val="Heading3"/>
        <w:ind w:firstLine="720"/>
      </w:pPr>
      <w:r>
        <w:t>Meetings</w:t>
      </w:r>
    </w:p>
    <w:p w:rsidR="00433E55" w:rsidRDefault="007D0D80" w:rsidP="00433E55">
      <w:pPr>
        <w:pStyle w:val="ListParagraph"/>
        <w:numPr>
          <w:ilvl w:val="0"/>
          <w:numId w:val="22"/>
        </w:numPr>
      </w:pPr>
      <w:r>
        <w:t xml:space="preserve">Rehabilitation Center - </w:t>
      </w:r>
      <w:proofErr w:type="spellStart"/>
      <w:r>
        <w:t>Shifa</w:t>
      </w:r>
      <w:proofErr w:type="spellEnd"/>
      <w:r>
        <w:t xml:space="preserve"> International Hospital, H-8/4, Islamabad </w:t>
      </w:r>
      <w:r w:rsidR="00433E55">
        <w:t>- [</w:t>
      </w:r>
      <w:r w:rsidR="00792C78">
        <w:rPr>
          <w:noProof/>
        </w:rPr>
        <w:t>January 1, 2018</w:t>
      </w:r>
      <w:r w:rsidR="00433E55">
        <w:t xml:space="preserve"> </w:t>
      </w:r>
      <w:r>
        <w:t>4</w:t>
      </w:r>
      <w:r w:rsidR="00433E55">
        <w:t>:</w:t>
      </w:r>
      <w:r>
        <w:t>30 PM-5:</w:t>
      </w:r>
      <w:r w:rsidR="00AC302C">
        <w:t>3</w:t>
      </w:r>
      <w:r>
        <w:t>0 PM</w:t>
      </w:r>
      <w:r w:rsidR="00703F73">
        <w:t>]</w:t>
      </w:r>
    </w:p>
    <w:p w:rsidR="00703F73" w:rsidRDefault="00703F73" w:rsidP="00703F73">
      <w:pPr>
        <w:pStyle w:val="Heading3"/>
        <w:ind w:firstLine="720"/>
      </w:pPr>
      <w:r>
        <w:t>Advices</w:t>
      </w:r>
    </w:p>
    <w:p w:rsidR="00703F73" w:rsidRDefault="00703F73" w:rsidP="00703F73">
      <w:pPr>
        <w:pStyle w:val="ListParagraph"/>
        <w:numPr>
          <w:ilvl w:val="0"/>
          <w:numId w:val="22"/>
        </w:numPr>
      </w:pPr>
      <w:r>
        <w:t>Develop an application in Urdu</w:t>
      </w:r>
    </w:p>
    <w:p w:rsidR="00703F73" w:rsidRDefault="00703F73" w:rsidP="00703F73">
      <w:pPr>
        <w:pStyle w:val="ListParagraph"/>
        <w:numPr>
          <w:ilvl w:val="0"/>
          <w:numId w:val="22"/>
        </w:numPr>
      </w:pPr>
      <w:r>
        <w:t>K</w:t>
      </w:r>
      <w:r w:rsidR="00AC302C">
        <w:t>o</w:t>
      </w:r>
      <w:r>
        <w:t>k</w:t>
      </w:r>
      <w:r w:rsidR="00AC302C">
        <w:t>o</w:t>
      </w:r>
      <w:r>
        <w:t xml:space="preserve"> is the application Mentored by Dr. </w:t>
      </w:r>
      <w:r w:rsidR="00AC302C">
        <w:t>Amina Imran</w:t>
      </w:r>
      <w:r>
        <w:t>, study about it</w:t>
      </w:r>
    </w:p>
    <w:p w:rsidR="00703F73" w:rsidRDefault="00703F73" w:rsidP="00703F73">
      <w:pPr>
        <w:pStyle w:val="ListParagraph"/>
        <w:numPr>
          <w:ilvl w:val="0"/>
          <w:numId w:val="22"/>
        </w:numPr>
      </w:pPr>
      <w:r>
        <w:t>Read more about Autism Spectrum Disorder (ASD)</w:t>
      </w:r>
    </w:p>
    <w:p w:rsidR="00703F73" w:rsidRDefault="003E5394" w:rsidP="003E5394">
      <w:pPr>
        <w:pStyle w:val="ListParagraph"/>
        <w:numPr>
          <w:ilvl w:val="0"/>
          <w:numId w:val="22"/>
        </w:numPr>
      </w:pPr>
      <w:r w:rsidRPr="003E5394">
        <w:t>Picture Exchange Communication System</w:t>
      </w:r>
      <w:r>
        <w:t xml:space="preserve"> (</w:t>
      </w:r>
      <w:r w:rsidR="00703F73">
        <w:t>PECS</w:t>
      </w:r>
      <w:r>
        <w:t>)</w:t>
      </w:r>
      <w:r w:rsidR="00703F73">
        <w:t xml:space="preserve"> is a study and they have a similar application</w:t>
      </w:r>
    </w:p>
    <w:p w:rsidR="0060581A" w:rsidRDefault="0060581A" w:rsidP="0060581A">
      <w:pPr>
        <w:pStyle w:val="ListParagraph"/>
        <w:numPr>
          <w:ilvl w:val="0"/>
          <w:numId w:val="22"/>
        </w:numPr>
      </w:pPr>
      <w:r>
        <w:t xml:space="preserve">You can also work on </w:t>
      </w:r>
      <w:r w:rsidRPr="0060581A">
        <w:t>Stammering</w:t>
      </w:r>
    </w:p>
    <w:p w:rsidR="006A0F2F" w:rsidRDefault="006A0F2F" w:rsidP="006A0F2F">
      <w:pPr>
        <w:pStyle w:val="Heading2"/>
        <w:numPr>
          <w:ilvl w:val="0"/>
          <w:numId w:val="19"/>
        </w:numPr>
      </w:pPr>
      <w:r>
        <w:lastRenderedPageBreak/>
        <w:t xml:space="preserve">Dr. </w:t>
      </w:r>
      <w:r>
        <w:t>Amina Imran</w:t>
      </w:r>
    </w:p>
    <w:p w:rsidR="006A0F2F" w:rsidRDefault="006A0F2F" w:rsidP="006A0F2F">
      <w:pPr>
        <w:ind w:left="2880" w:hanging="2160"/>
      </w:pPr>
      <w:r>
        <w:t>Address:</w:t>
      </w:r>
      <w:r>
        <w:tab/>
      </w:r>
      <w:r>
        <w:t>Quid-e-</w:t>
      </w:r>
      <w:proofErr w:type="spellStart"/>
      <w:r>
        <w:t>Azam</w:t>
      </w:r>
      <w:proofErr w:type="spellEnd"/>
      <w:r>
        <w:t xml:space="preserve"> International Hospital, </w:t>
      </w:r>
      <w:proofErr w:type="spellStart"/>
      <w:r>
        <w:t>Pishawar</w:t>
      </w:r>
      <w:proofErr w:type="spellEnd"/>
      <w:r>
        <w:t xml:space="preserve"> Road</w:t>
      </w:r>
      <w:r>
        <w:t xml:space="preserve">, </w:t>
      </w:r>
      <w:r>
        <w:t>Rawalpindi</w:t>
      </w:r>
    </w:p>
    <w:p w:rsidR="006A0F2F" w:rsidRDefault="006A0F2F" w:rsidP="006A0F2F">
      <w:pPr>
        <w:ind w:left="720"/>
      </w:pPr>
      <w:r>
        <w:t>Phone Number:</w:t>
      </w:r>
      <w:r>
        <w:tab/>
      </w:r>
      <w:r>
        <w:t>+92-3</w:t>
      </w:r>
      <w:r>
        <w:t>23</w:t>
      </w:r>
      <w:r>
        <w:t>-5</w:t>
      </w:r>
      <w:r>
        <w:t>066 950</w:t>
      </w:r>
    </w:p>
    <w:p w:rsidR="006A0F2F" w:rsidRDefault="006A0F2F" w:rsidP="006A0F2F">
      <w:pPr>
        <w:pStyle w:val="Heading3"/>
        <w:ind w:firstLine="720"/>
      </w:pPr>
      <w:r>
        <w:t>Meetings</w:t>
      </w:r>
    </w:p>
    <w:p w:rsidR="006A0F2F" w:rsidRDefault="006A0F2F" w:rsidP="006A0F2F">
      <w:pPr>
        <w:pStyle w:val="ListParagraph"/>
        <w:numPr>
          <w:ilvl w:val="0"/>
          <w:numId w:val="22"/>
        </w:numPr>
      </w:pPr>
      <w:r>
        <w:t>5</w:t>
      </w:r>
      <w:r w:rsidRPr="006A0F2F">
        <w:rPr>
          <w:vertAlign w:val="superscript"/>
        </w:rPr>
        <w:t>th</w:t>
      </w:r>
      <w:r>
        <w:t xml:space="preserve"> Floor, </w:t>
      </w:r>
      <w:r>
        <w:t>Quid-e-</w:t>
      </w:r>
      <w:proofErr w:type="spellStart"/>
      <w:r>
        <w:t>Azam</w:t>
      </w:r>
      <w:proofErr w:type="spellEnd"/>
      <w:r>
        <w:t xml:space="preserve"> International Hospital, </w:t>
      </w:r>
      <w:proofErr w:type="spellStart"/>
      <w:r>
        <w:t>Pishawar</w:t>
      </w:r>
      <w:proofErr w:type="spellEnd"/>
      <w:r>
        <w:t xml:space="preserve"> Road, Rawalpindi - [</w:t>
      </w:r>
      <w:r w:rsidR="00792C78">
        <w:rPr>
          <w:noProof/>
        </w:rPr>
        <w:t xml:space="preserve">January </w:t>
      </w:r>
      <w:r w:rsidR="00792C78">
        <w:rPr>
          <w:noProof/>
        </w:rPr>
        <w:t>3</w:t>
      </w:r>
      <w:r w:rsidR="00792C78">
        <w:rPr>
          <w:noProof/>
        </w:rPr>
        <w:t>, 2018</w:t>
      </w:r>
      <w:r>
        <w:t xml:space="preserve"> </w:t>
      </w:r>
      <w:r>
        <w:t>1</w:t>
      </w:r>
      <w:r>
        <w:t>:</w:t>
      </w:r>
      <w:r>
        <w:t>0</w:t>
      </w:r>
      <w:r>
        <w:t>0 PM-</w:t>
      </w:r>
      <w:r>
        <w:t>2</w:t>
      </w:r>
      <w:r>
        <w:t>:30 PM]</w:t>
      </w:r>
    </w:p>
    <w:p w:rsidR="006A0F2F" w:rsidRDefault="006A0F2F" w:rsidP="006A0F2F">
      <w:pPr>
        <w:pStyle w:val="Heading3"/>
        <w:ind w:firstLine="720"/>
      </w:pPr>
      <w:r>
        <w:t>Advices</w:t>
      </w:r>
    </w:p>
    <w:p w:rsidR="006A0F2F" w:rsidRDefault="006A0F2F" w:rsidP="006A0F2F">
      <w:pPr>
        <w:pStyle w:val="ListParagraph"/>
        <w:numPr>
          <w:ilvl w:val="0"/>
          <w:numId w:val="22"/>
        </w:numPr>
      </w:pPr>
      <w:r>
        <w:t>There are a lot of applications for autistic people, if you are developing, make sure you develop it in Urdu.</w:t>
      </w:r>
    </w:p>
    <w:p w:rsidR="006A0F2F" w:rsidRDefault="006A0F2F" w:rsidP="006A0F2F">
      <w:pPr>
        <w:pStyle w:val="ListParagraph"/>
        <w:numPr>
          <w:ilvl w:val="0"/>
          <w:numId w:val="22"/>
        </w:numPr>
      </w:pPr>
      <w:r>
        <w:t>Autism Spectrum Disorder is a huge variety of disorders, you have to be very streamlined about your field.</w:t>
      </w:r>
    </w:p>
    <w:p w:rsidR="006A0F2F" w:rsidRDefault="006A0F2F" w:rsidP="006A0F2F">
      <w:pPr>
        <w:pStyle w:val="ListParagraph"/>
        <w:numPr>
          <w:ilvl w:val="0"/>
          <w:numId w:val="22"/>
        </w:numPr>
      </w:pPr>
      <w:r>
        <w:t>You can work on an application for nonverbal communication as almost every autistic child have communication issues.</w:t>
      </w:r>
    </w:p>
    <w:p w:rsidR="006A0F2F" w:rsidRDefault="006A0F2F" w:rsidP="006A0F2F">
      <w:pPr>
        <w:pStyle w:val="ListParagraph"/>
        <w:numPr>
          <w:ilvl w:val="0"/>
          <w:numId w:val="22"/>
        </w:numPr>
      </w:pPr>
      <w:r>
        <w:t xml:space="preserve">Sequencing is another good way of </w:t>
      </w:r>
      <w:r w:rsidR="001A090E">
        <w:t>helping autistic children. They do not know like normal people, what to do first and what after that, so you can make a sequence of info graphic cards that tell them about their routines.</w:t>
      </w:r>
    </w:p>
    <w:p w:rsidR="001A090E" w:rsidRDefault="001A090E" w:rsidP="006A0F2F">
      <w:pPr>
        <w:pStyle w:val="ListParagraph"/>
        <w:numPr>
          <w:ilvl w:val="0"/>
          <w:numId w:val="22"/>
        </w:numPr>
      </w:pPr>
      <w:r>
        <w:t>Some of autistic children are also sensitive to light and sound effects. You may develop an application that can give them therapy against these issues.</w:t>
      </w:r>
    </w:p>
    <w:p w:rsidR="001A090E" w:rsidRPr="00792C78" w:rsidRDefault="001A090E" w:rsidP="001A090E">
      <w:pPr>
        <w:pStyle w:val="ListParagraph"/>
        <w:numPr>
          <w:ilvl w:val="0"/>
          <w:numId w:val="22"/>
        </w:numPr>
      </w:pPr>
      <w:r w:rsidRPr="00792C78">
        <w:t>Touch is another disorder. You can make an application that can use phone vibrations and let them help with touch issues.</w:t>
      </w:r>
    </w:p>
    <w:p w:rsidR="00703F73" w:rsidRPr="001A090E" w:rsidRDefault="00703F73" w:rsidP="00703F73">
      <w:pPr>
        <w:rPr>
          <w:highlight w:val="yellow"/>
        </w:rPr>
      </w:pPr>
    </w:p>
    <w:p w:rsidR="00703F73" w:rsidRPr="001A090E" w:rsidRDefault="00792C78" w:rsidP="00703F73">
      <w:pPr>
        <w:pStyle w:val="Heading2"/>
        <w:numPr>
          <w:ilvl w:val="0"/>
          <w:numId w:val="19"/>
        </w:numPr>
      </w:pPr>
      <w:r>
        <w:t xml:space="preserve">Mr. Muhammad Ghulam </w:t>
      </w:r>
      <w:r w:rsidR="00BE01A6" w:rsidRPr="001A090E">
        <w:t>Durrani</w:t>
      </w:r>
    </w:p>
    <w:p w:rsidR="00703F73" w:rsidRPr="001A090E" w:rsidRDefault="00792C78" w:rsidP="00703F73">
      <w:pPr>
        <w:ind w:left="720"/>
      </w:pPr>
      <w:r>
        <w:t xml:space="preserve">Vice Principle - National Institute of Special Education, Islamabad </w:t>
      </w:r>
    </w:p>
    <w:p w:rsidR="00703F73" w:rsidRPr="001A090E" w:rsidRDefault="00703F73" w:rsidP="00703F73">
      <w:pPr>
        <w:ind w:left="2880" w:hanging="2160"/>
      </w:pPr>
      <w:r w:rsidRPr="001A090E">
        <w:t>Address:</w:t>
      </w:r>
      <w:r w:rsidRPr="001A090E">
        <w:tab/>
      </w:r>
      <w:r w:rsidR="00792C78">
        <w:t xml:space="preserve">National Institute of Special Education, </w:t>
      </w:r>
      <w:r w:rsidR="00792C78">
        <w:t xml:space="preserve">Sector H-8, </w:t>
      </w:r>
      <w:r w:rsidR="00792C78">
        <w:t>Islamabad</w:t>
      </w:r>
    </w:p>
    <w:p w:rsidR="00703F73" w:rsidRPr="001A090E" w:rsidRDefault="00703F73" w:rsidP="00703F73">
      <w:pPr>
        <w:ind w:left="720"/>
      </w:pPr>
      <w:r w:rsidRPr="001A090E">
        <w:lastRenderedPageBreak/>
        <w:t>Phone Number:</w:t>
      </w:r>
      <w:r w:rsidRPr="001A090E">
        <w:tab/>
      </w:r>
      <w:r w:rsidR="00792C78">
        <w:t>+92-</w:t>
      </w:r>
      <w:r w:rsidR="00792C78" w:rsidRPr="00792C78">
        <w:t>51-9269653</w:t>
      </w:r>
    </w:p>
    <w:p w:rsidR="00703F73" w:rsidRPr="001A090E" w:rsidRDefault="00703F73" w:rsidP="00703F73">
      <w:pPr>
        <w:pStyle w:val="Heading3"/>
        <w:ind w:firstLine="720"/>
      </w:pPr>
      <w:r w:rsidRPr="001A090E">
        <w:t>Meetings</w:t>
      </w:r>
    </w:p>
    <w:p w:rsidR="00703F73" w:rsidRPr="001A090E" w:rsidRDefault="00792C78" w:rsidP="00703F73">
      <w:pPr>
        <w:pStyle w:val="ListParagraph"/>
        <w:numPr>
          <w:ilvl w:val="0"/>
          <w:numId w:val="22"/>
        </w:numPr>
      </w:pPr>
      <w:r>
        <w:t>National Institute of Special Education, Islamabad</w:t>
      </w:r>
      <w:r w:rsidR="00703F73" w:rsidRPr="001A090E">
        <w:t xml:space="preserve"> - [</w:t>
      </w:r>
      <w:r>
        <w:rPr>
          <w:noProof/>
        </w:rPr>
        <w:t>January 1, 2018</w:t>
      </w:r>
      <w:r w:rsidR="00703F73" w:rsidRPr="001A090E">
        <w:t xml:space="preserve"> </w:t>
      </w:r>
      <w:r>
        <w:t>1</w:t>
      </w:r>
      <w:r w:rsidR="00703F73" w:rsidRPr="001A090E">
        <w:t>:</w:t>
      </w:r>
      <w:r>
        <w:t>0</w:t>
      </w:r>
      <w:r w:rsidR="00703F73" w:rsidRPr="001A090E">
        <w:t>0 PM-</w:t>
      </w:r>
      <w:r>
        <w:t>2</w:t>
      </w:r>
      <w:r w:rsidR="00703F73" w:rsidRPr="001A090E">
        <w:t>:</w:t>
      </w:r>
      <w:r>
        <w:t>30</w:t>
      </w:r>
      <w:r w:rsidR="00703F73" w:rsidRPr="001A090E">
        <w:t xml:space="preserve"> PM]</w:t>
      </w:r>
    </w:p>
    <w:p w:rsidR="00703F73" w:rsidRPr="001A090E" w:rsidRDefault="00703F73" w:rsidP="00703F73">
      <w:pPr>
        <w:pStyle w:val="Heading3"/>
        <w:ind w:firstLine="720"/>
      </w:pPr>
      <w:r w:rsidRPr="001A090E">
        <w:t>Advices</w:t>
      </w:r>
    </w:p>
    <w:p w:rsidR="00703F73" w:rsidRPr="001A090E" w:rsidRDefault="00703F73" w:rsidP="00703F73">
      <w:pPr>
        <w:pStyle w:val="ListParagraph"/>
        <w:numPr>
          <w:ilvl w:val="0"/>
          <w:numId w:val="22"/>
        </w:numPr>
      </w:pPr>
      <w:r w:rsidRPr="001A090E">
        <w:t>Develop an application in Urdu</w:t>
      </w:r>
    </w:p>
    <w:p w:rsidR="00703F73" w:rsidRDefault="00792C78" w:rsidP="00347AC1">
      <w:pPr>
        <w:pStyle w:val="Heading2"/>
      </w:pPr>
      <w:r>
        <w:t>Ethnography in National Special Education Complex</w:t>
      </w:r>
      <w:r w:rsidR="00347AC1">
        <w:t>, H-8/4, ISB</w:t>
      </w:r>
    </w:p>
    <w:p w:rsidR="00703F73" w:rsidRDefault="00347AC1" w:rsidP="00347AC1">
      <w:r>
        <w:tab/>
        <w:t xml:space="preserve">Special Thanks to Ma’am </w:t>
      </w:r>
      <w:proofErr w:type="spellStart"/>
      <w:r>
        <w:t>Huma</w:t>
      </w:r>
      <w:proofErr w:type="spellEnd"/>
      <w:r>
        <w:t xml:space="preserve"> (Deputy Director).</w:t>
      </w:r>
    </w:p>
    <w:p w:rsidR="007A00CF" w:rsidRDefault="007A00CF" w:rsidP="00347AC1">
      <w:r>
        <w:tab/>
      </w:r>
      <w:r w:rsidRPr="001A090E">
        <w:t>[</w:t>
      </w:r>
      <w:r>
        <w:rPr>
          <w:noProof/>
        </w:rPr>
        <w:t xml:space="preserve">January </w:t>
      </w:r>
      <w:r>
        <w:rPr>
          <w:noProof/>
        </w:rPr>
        <w:t>2</w:t>
      </w:r>
      <w:r>
        <w:rPr>
          <w:noProof/>
        </w:rPr>
        <w:t>, 2018</w:t>
      </w:r>
      <w:r w:rsidRPr="001A090E">
        <w:t xml:space="preserve"> </w:t>
      </w:r>
      <w:r>
        <w:t>9</w:t>
      </w:r>
      <w:r w:rsidRPr="001A090E">
        <w:t>:</w:t>
      </w:r>
      <w:r>
        <w:t>0</w:t>
      </w:r>
      <w:r w:rsidRPr="001A090E">
        <w:t xml:space="preserve">0 </w:t>
      </w:r>
      <w:r>
        <w:t>A</w:t>
      </w:r>
      <w:r w:rsidRPr="001A090E">
        <w:t>M</w:t>
      </w:r>
      <w:r>
        <w:t xml:space="preserve"> </w:t>
      </w:r>
      <w:r w:rsidRPr="001A090E">
        <w:t>-</w:t>
      </w:r>
      <w:r>
        <w:t xml:space="preserve"> 1</w:t>
      </w:r>
      <w:r w:rsidRPr="001A090E">
        <w:t>:</w:t>
      </w:r>
      <w:r>
        <w:t>00</w:t>
      </w:r>
      <w:r w:rsidRPr="001A090E">
        <w:t xml:space="preserve"> PM]</w:t>
      </w:r>
    </w:p>
    <w:p w:rsidR="00347AC1" w:rsidRDefault="00347AC1" w:rsidP="00347AC1">
      <w:pPr>
        <w:pStyle w:val="Heading3"/>
      </w:pPr>
      <w:r>
        <w:t>Observed in:</w:t>
      </w:r>
    </w:p>
    <w:p w:rsidR="00347AC1" w:rsidRDefault="00347AC1" w:rsidP="00347AC1">
      <w:pPr>
        <w:pStyle w:val="ListParagraph"/>
        <w:numPr>
          <w:ilvl w:val="0"/>
          <w:numId w:val="22"/>
        </w:numPr>
      </w:pPr>
      <w:r>
        <w:t>Music Class</w:t>
      </w:r>
    </w:p>
    <w:p w:rsidR="00347AC1" w:rsidRDefault="00347AC1" w:rsidP="00347AC1">
      <w:pPr>
        <w:pStyle w:val="ListParagraph"/>
        <w:numPr>
          <w:ilvl w:val="0"/>
          <w:numId w:val="22"/>
        </w:numPr>
      </w:pPr>
      <w:r>
        <w:t>Brake Time (Played with them)</w:t>
      </w:r>
    </w:p>
    <w:p w:rsidR="00347AC1" w:rsidRDefault="00347AC1" w:rsidP="00347AC1">
      <w:pPr>
        <w:pStyle w:val="ListParagraph"/>
        <w:numPr>
          <w:ilvl w:val="0"/>
          <w:numId w:val="22"/>
        </w:numPr>
      </w:pPr>
      <w:r>
        <w:t>One-to-one speech therapy session of 1 student</w:t>
      </w:r>
    </w:p>
    <w:p w:rsidR="00347AC1" w:rsidRDefault="00347AC1" w:rsidP="00347AC1">
      <w:pPr>
        <w:pStyle w:val="ListParagraph"/>
        <w:numPr>
          <w:ilvl w:val="0"/>
          <w:numId w:val="22"/>
        </w:numPr>
      </w:pPr>
      <w:r>
        <w:t xml:space="preserve">PT </w:t>
      </w:r>
      <w:r w:rsidR="007A00CF">
        <w:t>Session</w:t>
      </w:r>
    </w:p>
    <w:p w:rsidR="00347AC1" w:rsidRDefault="00347AC1" w:rsidP="00347AC1">
      <w:pPr>
        <w:ind w:left="720"/>
      </w:pPr>
      <w:r>
        <w:t>And gave them phone to play existing games like META to know their response.</w:t>
      </w:r>
    </w:p>
    <w:p w:rsidR="00347AC1" w:rsidRDefault="00347AC1" w:rsidP="00347AC1">
      <w:pPr>
        <w:pStyle w:val="Heading3"/>
      </w:pPr>
      <w:r>
        <w:t>Observations</w:t>
      </w:r>
    </w:p>
    <w:p w:rsidR="00347AC1" w:rsidRDefault="00347AC1" w:rsidP="00347AC1">
      <w:r>
        <w:tab/>
        <w:t>Music session is a recreational activity for children.</w:t>
      </w:r>
    </w:p>
    <w:p w:rsidR="00347AC1" w:rsidRDefault="00347AC1" w:rsidP="00347AC1">
      <w:r>
        <w:tab/>
        <w:t xml:space="preserve">Knew the way how they are being educated there. </w:t>
      </w:r>
      <w:r w:rsidR="007A00CF">
        <w:t>Greetings, Weather, Speech therapy, PT session and circle time activity etc.</w:t>
      </w:r>
    </w:p>
    <w:p w:rsidR="00423729" w:rsidRDefault="00423729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</w:p>
    <w:p w:rsidR="00194DF6" w:rsidRDefault="004A2688">
      <w:pPr>
        <w:pStyle w:val="Heading1"/>
      </w:pPr>
      <w:r>
        <w:t>Interviews with therapists</w:t>
      </w:r>
    </w:p>
    <w:p w:rsidR="004E1AED" w:rsidRDefault="00BE01A6" w:rsidP="00BE01A6">
      <w:pPr>
        <w:pStyle w:val="Heading2"/>
      </w:pPr>
      <w:r>
        <w:lastRenderedPageBreak/>
        <w:t>Questions</w:t>
      </w: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Stats of Autistic people and how many of them rehabilitate?</w:t>
      </w:r>
    </w:p>
    <w:p w:rsidR="00EC58D6" w:rsidRPr="00EC58D6" w:rsidRDefault="00EC58D6" w:rsidP="00EC58D6">
      <w:pPr>
        <w:ind w:left="720"/>
      </w:pPr>
      <w:r>
        <w:t xml:space="preserve">1 out of 60 (Dr. Faiza </w:t>
      </w:r>
      <w:proofErr w:type="spellStart"/>
      <w:r>
        <w:t>Badar</w:t>
      </w:r>
      <w:proofErr w:type="spellEnd"/>
      <w:r>
        <w:t>)</w:t>
      </w: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Basic Symptoms?</w:t>
      </w:r>
    </w:p>
    <w:p w:rsidR="00EC58D6" w:rsidRDefault="00EC58D6" w:rsidP="00EC58D6">
      <w:pPr>
        <w:pStyle w:val="ListParagraph"/>
        <w:numPr>
          <w:ilvl w:val="0"/>
          <w:numId w:val="22"/>
        </w:numPr>
      </w:pPr>
      <w:r>
        <w:t>Stomach issues and complications in intestines</w:t>
      </w:r>
    </w:p>
    <w:p w:rsidR="00EC58D6" w:rsidRDefault="00EC58D6" w:rsidP="00EC58D6">
      <w:pPr>
        <w:pStyle w:val="ListParagraph"/>
        <w:numPr>
          <w:ilvl w:val="0"/>
          <w:numId w:val="22"/>
        </w:numPr>
      </w:pPr>
      <w:r>
        <w:t>Speech issues</w:t>
      </w:r>
    </w:p>
    <w:p w:rsidR="00EC58D6" w:rsidRDefault="00EC58D6" w:rsidP="00EC58D6">
      <w:pPr>
        <w:pStyle w:val="ListParagraph"/>
        <w:numPr>
          <w:ilvl w:val="0"/>
          <w:numId w:val="22"/>
        </w:numPr>
      </w:pPr>
      <w:r>
        <w:t>H</w:t>
      </w:r>
      <w:r w:rsidRPr="00EC58D6">
        <w:t xml:space="preserve">yperactive </w:t>
      </w:r>
    </w:p>
    <w:p w:rsidR="00EC58D6" w:rsidRDefault="00EC58D6" w:rsidP="00EC58D6">
      <w:pPr>
        <w:pStyle w:val="ListParagraph"/>
        <w:numPr>
          <w:ilvl w:val="0"/>
          <w:numId w:val="22"/>
        </w:numPr>
      </w:pPr>
      <w:r>
        <w:t>A</w:t>
      </w:r>
      <w:r w:rsidRPr="00EC58D6">
        <w:t>ggressive</w:t>
      </w:r>
      <w:r>
        <w:t>ness</w:t>
      </w:r>
    </w:p>
    <w:p w:rsidR="00EC58D6" w:rsidRDefault="00EC58D6" w:rsidP="00EC58D6">
      <w:pPr>
        <w:pStyle w:val="ListParagraph"/>
        <w:numPr>
          <w:ilvl w:val="0"/>
          <w:numId w:val="22"/>
        </w:numPr>
      </w:pPr>
      <w:r>
        <w:t>Very resistant to change</w:t>
      </w:r>
    </w:p>
    <w:p w:rsidR="00EC58D6" w:rsidRPr="00EC58D6" w:rsidRDefault="00EC58D6" w:rsidP="00EC58D6">
      <w:pPr>
        <w:pStyle w:val="ListParagraph"/>
        <w:numPr>
          <w:ilvl w:val="0"/>
          <w:numId w:val="22"/>
        </w:numPr>
      </w:pP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In what age, symptoms of ASD are reviled?</w:t>
      </w:r>
    </w:p>
    <w:p w:rsidR="00EC58D6" w:rsidRPr="00EC58D6" w:rsidRDefault="00EC58D6" w:rsidP="00EC58D6">
      <w:pPr>
        <w:ind w:firstLine="720"/>
      </w:pPr>
      <w:r>
        <w:t>18-24 months normally.</w:t>
      </w: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In what age, recovery is optimal?</w:t>
      </w:r>
    </w:p>
    <w:p w:rsidR="00EC58D6" w:rsidRDefault="00540EBA" w:rsidP="00EC58D6">
      <w:pPr>
        <w:ind w:left="720"/>
      </w:pPr>
      <w:r>
        <w:t>No Specific age, we have patients ranging from 3 years to 27 years of age.</w:t>
      </w:r>
    </w:p>
    <w:p w:rsidR="00540EBA" w:rsidRPr="00EC58D6" w:rsidRDefault="00540EBA" w:rsidP="00EC58D6">
      <w:pPr>
        <w:ind w:left="720"/>
      </w:pPr>
      <w:r>
        <w:t>Mostly 4-4.5 years children are brought to us.</w:t>
      </w: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What should be on parents’ end?</w:t>
      </w:r>
    </w:p>
    <w:p w:rsidR="00540EBA" w:rsidRPr="00540EBA" w:rsidRDefault="00540EBA" w:rsidP="00540EBA">
      <w:pPr>
        <w:ind w:firstLine="720"/>
      </w:pPr>
      <w:r w:rsidRPr="00540EBA">
        <w:t xml:space="preserve">Convincing parents </w:t>
      </w:r>
      <w:r>
        <w:t>is sometimes a huge task. They think they can buy cure with money but it is the matter of consistency and can take time.</w:t>
      </w: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What are the other cures rather than therapy?</w:t>
      </w:r>
    </w:p>
    <w:p w:rsidR="00540EBA" w:rsidRPr="00540EBA" w:rsidRDefault="00540EBA" w:rsidP="00540EBA">
      <w:pPr>
        <w:ind w:left="720"/>
        <w:rPr>
          <w:b/>
        </w:rPr>
      </w:pPr>
    </w:p>
    <w:p w:rsidR="00BE01A6" w:rsidRDefault="00BE01A6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Which therapies should be included in mobile application?</w:t>
      </w:r>
    </w:p>
    <w:p w:rsidR="00540EBA" w:rsidRPr="00540EBA" w:rsidRDefault="00540EBA" w:rsidP="00540EBA">
      <w:pPr>
        <w:ind w:left="720"/>
        <w:rPr>
          <w:b/>
        </w:rPr>
      </w:pPr>
    </w:p>
    <w:p w:rsidR="00BE01A6" w:rsidRDefault="00423729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Any similar Application you know about?</w:t>
      </w:r>
    </w:p>
    <w:p w:rsidR="00540EBA" w:rsidRPr="00540EBA" w:rsidRDefault="00540EBA" w:rsidP="00540EBA">
      <w:pPr>
        <w:ind w:left="720"/>
      </w:pPr>
      <w:r w:rsidRPr="00540EBA">
        <w:lastRenderedPageBreak/>
        <w:t>Kuku</w:t>
      </w:r>
      <w:r>
        <w:t>, PECS</w:t>
      </w:r>
    </w:p>
    <w:p w:rsidR="00423729" w:rsidRDefault="00423729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Would you prefer to recommend Autismo to your patients?</w:t>
      </w:r>
    </w:p>
    <w:p w:rsidR="00540EBA" w:rsidRPr="00540EBA" w:rsidRDefault="00540EBA" w:rsidP="00540EBA">
      <w:pPr>
        <w:ind w:left="720"/>
      </w:pPr>
      <w:r w:rsidRPr="00540EBA">
        <w:t>Off course</w:t>
      </w:r>
      <w:r>
        <w:t xml:space="preserve"> we are willing to have such an application especially in Urdu.</w:t>
      </w:r>
    </w:p>
    <w:p w:rsidR="00540EBA" w:rsidRDefault="00423729" w:rsidP="00540EBA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Tell a little about the psychology of Autistic children.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Unsocial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 w:rsidRPr="00540EBA">
        <w:t>Self-</w:t>
      </w:r>
      <w:r>
        <w:t>Harm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Aggression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Resistance to change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Self-centered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Attractive to rhythms in music</w:t>
      </w:r>
    </w:p>
    <w:p w:rsidR="00540EBA" w:rsidRDefault="00540EBA" w:rsidP="00540EBA">
      <w:pPr>
        <w:pStyle w:val="ListParagraph"/>
        <w:numPr>
          <w:ilvl w:val="0"/>
          <w:numId w:val="27"/>
        </w:numPr>
      </w:pPr>
      <w:r>
        <w:t>Fidget spinners were actually designed for these children.</w:t>
      </w:r>
    </w:p>
    <w:p w:rsidR="000B517E" w:rsidRDefault="00540EBA" w:rsidP="000B517E">
      <w:pPr>
        <w:pStyle w:val="ListParagraph"/>
        <w:numPr>
          <w:ilvl w:val="0"/>
          <w:numId w:val="27"/>
        </w:numPr>
      </w:pPr>
      <w:r>
        <w:t>Artists and creative in what they want.</w:t>
      </w:r>
    </w:p>
    <w:p w:rsidR="00423729" w:rsidRDefault="00423729" w:rsidP="00BE01A6">
      <w:pPr>
        <w:pStyle w:val="ListParagraph"/>
        <w:numPr>
          <w:ilvl w:val="0"/>
          <w:numId w:val="26"/>
        </w:numPr>
        <w:rPr>
          <w:b/>
        </w:rPr>
      </w:pPr>
      <w:r w:rsidRPr="00EC58D6">
        <w:rPr>
          <w:b/>
        </w:rPr>
        <w:t>How much the therapy costs on average?</w:t>
      </w:r>
    </w:p>
    <w:p w:rsidR="000B517E" w:rsidRDefault="000B517E" w:rsidP="000B517E">
      <w:pPr>
        <w:pStyle w:val="ListParagraph"/>
      </w:pPr>
      <w:r>
        <w:t>In Government institutions, therapy is almost free. But a private therapist, he can charge from 15 to 30 thousand rupees / month for 3 therapies per week.</w:t>
      </w:r>
    </w:p>
    <w:p w:rsidR="007A00CF" w:rsidRDefault="004641C3" w:rsidP="004641C3">
      <w:pPr>
        <w:pStyle w:val="Heading1"/>
      </w:pPr>
      <w:r>
        <w:t>Results</w:t>
      </w:r>
    </w:p>
    <w:p w:rsidR="004641C3" w:rsidRPr="004641C3" w:rsidRDefault="004641C3" w:rsidP="004641C3">
      <w:r>
        <w:tab/>
        <w:t xml:space="preserve">By this elicitation process and meetings with experts and ethnography we got the idea of what should we do. And decided to make an application which should be ultra-simple would be in Urdu and would tell the autistic children about some basic concept and some words. </w:t>
      </w:r>
    </w:p>
    <w:sectPr w:rsidR="004641C3" w:rsidRPr="004641C3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478" w:rsidRDefault="00CA3478">
      <w:pPr>
        <w:spacing w:after="0" w:line="240" w:lineRule="auto"/>
      </w:pPr>
      <w:r>
        <w:separator/>
      </w:r>
    </w:p>
  </w:endnote>
  <w:endnote w:type="continuationSeparator" w:id="0">
    <w:p w:rsidR="00CA3478" w:rsidRDefault="00C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BE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478" w:rsidRDefault="00CA3478">
      <w:pPr>
        <w:spacing w:after="0" w:line="240" w:lineRule="auto"/>
      </w:pPr>
      <w:r>
        <w:separator/>
      </w:r>
    </w:p>
  </w:footnote>
  <w:footnote w:type="continuationSeparator" w:id="0">
    <w:p w:rsidR="00CA3478" w:rsidRDefault="00CA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060286"/>
    <w:multiLevelType w:val="hybridMultilevel"/>
    <w:tmpl w:val="F388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4F7FA4"/>
    <w:multiLevelType w:val="hybridMultilevel"/>
    <w:tmpl w:val="240AD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3F421E8"/>
    <w:multiLevelType w:val="hybridMultilevel"/>
    <w:tmpl w:val="828C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83056"/>
    <w:multiLevelType w:val="hybridMultilevel"/>
    <w:tmpl w:val="4D82DCDC"/>
    <w:lvl w:ilvl="0" w:tplc="9F760F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8F5130"/>
    <w:multiLevelType w:val="hybridMultilevel"/>
    <w:tmpl w:val="E878F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05517B7"/>
    <w:multiLevelType w:val="hybridMultilevel"/>
    <w:tmpl w:val="17600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264D8"/>
    <w:multiLevelType w:val="hybridMultilevel"/>
    <w:tmpl w:val="153CF9EE"/>
    <w:lvl w:ilvl="0" w:tplc="9F760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708F7E42"/>
    <w:multiLevelType w:val="hybridMultilevel"/>
    <w:tmpl w:val="DAC43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407F13"/>
    <w:multiLevelType w:val="hybridMultilevel"/>
    <w:tmpl w:val="B4D4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5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22"/>
  </w:num>
  <w:num w:numId="22">
    <w:abstractNumId w:val="17"/>
  </w:num>
  <w:num w:numId="23">
    <w:abstractNumId w:val="11"/>
  </w:num>
  <w:num w:numId="24">
    <w:abstractNumId w:val="16"/>
  </w:num>
  <w:num w:numId="25">
    <w:abstractNumId w:val="14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88"/>
    <w:rsid w:val="000B517E"/>
    <w:rsid w:val="00194DF6"/>
    <w:rsid w:val="001A090E"/>
    <w:rsid w:val="00347AC1"/>
    <w:rsid w:val="003E5394"/>
    <w:rsid w:val="00423729"/>
    <w:rsid w:val="00433E55"/>
    <w:rsid w:val="004641C3"/>
    <w:rsid w:val="004A2688"/>
    <w:rsid w:val="004E1AED"/>
    <w:rsid w:val="00506691"/>
    <w:rsid w:val="00540EBA"/>
    <w:rsid w:val="005C12A5"/>
    <w:rsid w:val="005D3A7D"/>
    <w:rsid w:val="0060581A"/>
    <w:rsid w:val="006A0F2F"/>
    <w:rsid w:val="00703F73"/>
    <w:rsid w:val="00792C78"/>
    <w:rsid w:val="007A00CF"/>
    <w:rsid w:val="007D0D80"/>
    <w:rsid w:val="008C13F9"/>
    <w:rsid w:val="00A1310C"/>
    <w:rsid w:val="00AC302C"/>
    <w:rsid w:val="00B82BA1"/>
    <w:rsid w:val="00B90C75"/>
    <w:rsid w:val="00BA1F96"/>
    <w:rsid w:val="00BE01A6"/>
    <w:rsid w:val="00C82346"/>
    <w:rsid w:val="00CA3478"/>
    <w:rsid w:val="00D13BEC"/>
    <w:rsid w:val="00D47A97"/>
    <w:rsid w:val="00E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C5844-D1ED-4972-A44D-4754979F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3"/>
    <w:pPr>
      <w:spacing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A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baid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5FD8D84-88D2-40CC-B9F5-9A92B7C4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171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Ubaid ur Rehman</dc:creator>
  <cp:lastModifiedBy>Ubaid ur Rehman</cp:lastModifiedBy>
  <cp:revision>12</cp:revision>
  <dcterms:created xsi:type="dcterms:W3CDTF">2018-01-02T00:19:00Z</dcterms:created>
  <dcterms:modified xsi:type="dcterms:W3CDTF">2018-01-09T19:26:00Z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